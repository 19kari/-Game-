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58F" w:rsidRDefault="0067258F" w:rsidP="0067258F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 xml:space="preserve">; </w:t>
      </w:r>
    </w:p>
    <w:p w:rsidR="0067258F" w:rsidRDefault="0067258F" w:rsidP="0067258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67258F" w:rsidRDefault="0067258F" w:rsidP="0067258F">
      <w:r>
        <w:t xml:space="preserve">  </w:t>
      </w:r>
    </w:p>
    <w:p w:rsidR="0067258F" w:rsidRDefault="0067258F" w:rsidP="0067258F">
      <w:proofErr w:type="gramStart"/>
      <w:r>
        <w:t>public</w:t>
      </w:r>
      <w:proofErr w:type="gramEnd"/>
      <w:r>
        <w:t xml:space="preserve"> class java { </w:t>
      </w:r>
    </w:p>
    <w:p w:rsidR="0067258F" w:rsidRDefault="0067258F" w:rsidP="0067258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67258F" w:rsidRDefault="0067258F" w:rsidP="0067258F">
      <w:r>
        <w:t xml:space="preserve">    { </w:t>
      </w:r>
    </w:p>
    <w:p w:rsidR="0067258F" w:rsidRDefault="0067258F" w:rsidP="0067258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answer, guess; </w:t>
      </w:r>
    </w:p>
    <w:p w:rsidR="0067258F" w:rsidRDefault="0067258F" w:rsidP="0067258F">
      <w:r>
        <w:t xml:space="preserve">  </w:t>
      </w:r>
    </w:p>
    <w:p w:rsidR="0067258F" w:rsidRDefault="0067258F" w:rsidP="0067258F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 = 100;</w:t>
      </w:r>
    </w:p>
    <w:p w:rsidR="0067258F" w:rsidRDefault="0067258F" w:rsidP="0067258F">
      <w:r>
        <w:t xml:space="preserve">        </w:t>
      </w:r>
    </w:p>
    <w:p w:rsidR="0067258F" w:rsidRDefault="0067258F" w:rsidP="0067258F">
      <w:r>
        <w:t xml:space="preserve">        Scanner in = new </w:t>
      </w:r>
      <w:proofErr w:type="gramStart"/>
      <w:r>
        <w:t>Scanner(</w:t>
      </w:r>
      <w:proofErr w:type="gramEnd"/>
      <w:r>
        <w:t xml:space="preserve">System.in); </w:t>
      </w:r>
    </w:p>
    <w:p w:rsidR="0067258F" w:rsidRDefault="0067258F" w:rsidP="0067258F">
      <w:r>
        <w:t xml:space="preserve">  </w:t>
      </w:r>
    </w:p>
    <w:p w:rsidR="0067258F" w:rsidRDefault="0067258F" w:rsidP="0067258F">
      <w:r>
        <w:t xml:space="preserve">        </w:t>
      </w:r>
    </w:p>
    <w:p w:rsidR="0067258F" w:rsidRDefault="0067258F" w:rsidP="0067258F">
      <w:r>
        <w:t xml:space="preserve">        Random rand = new </w:t>
      </w:r>
      <w:proofErr w:type="gramStart"/>
      <w:r>
        <w:t>Random(</w:t>
      </w:r>
      <w:proofErr w:type="gramEnd"/>
      <w:r>
        <w:t xml:space="preserve">); </w:t>
      </w:r>
    </w:p>
    <w:p w:rsidR="0067258F" w:rsidRDefault="0067258F" w:rsidP="0067258F">
      <w:r>
        <w:t xml:space="preserve">  </w:t>
      </w:r>
    </w:p>
    <w:p w:rsidR="0067258F" w:rsidRDefault="0067258F" w:rsidP="0067258F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correct = false; </w:t>
      </w:r>
    </w:p>
    <w:p w:rsidR="0067258F" w:rsidRDefault="0067258F" w:rsidP="0067258F">
      <w:r>
        <w:t xml:space="preserve">  </w:t>
      </w:r>
    </w:p>
    <w:p w:rsidR="0067258F" w:rsidRDefault="0067258F" w:rsidP="0067258F">
      <w:r>
        <w:t xml:space="preserve">        </w:t>
      </w:r>
    </w:p>
    <w:p w:rsidR="0067258F" w:rsidRDefault="0067258F" w:rsidP="0067258F">
      <w:r>
        <w:t xml:space="preserve">        </w:t>
      </w:r>
      <w:proofErr w:type="gramStart"/>
      <w:r>
        <w:t>answer</w:t>
      </w:r>
      <w:proofErr w:type="gramEnd"/>
      <w:r>
        <w:t xml:space="preserve"> = </w:t>
      </w:r>
      <w:proofErr w:type="spellStart"/>
      <w:r>
        <w:t>rand.nextInt</w:t>
      </w:r>
      <w:proofErr w:type="spellEnd"/>
      <w:r>
        <w:t xml:space="preserve">(MAX) + 1; </w:t>
      </w:r>
    </w:p>
    <w:p w:rsidR="0067258F" w:rsidRDefault="0067258F" w:rsidP="0067258F">
      <w:r>
        <w:t xml:space="preserve">  </w:t>
      </w:r>
    </w:p>
    <w:p w:rsidR="0067258F" w:rsidRDefault="0067258F" w:rsidP="0067258F">
      <w:r>
        <w:t xml:space="preserve">        </w:t>
      </w:r>
    </w:p>
    <w:p w:rsidR="0067258F" w:rsidRDefault="0067258F" w:rsidP="0067258F">
      <w:r>
        <w:t xml:space="preserve">        </w:t>
      </w:r>
      <w:proofErr w:type="gramStart"/>
      <w:r>
        <w:t>while</w:t>
      </w:r>
      <w:proofErr w:type="gramEnd"/>
      <w:r>
        <w:t xml:space="preserve"> (!correct) { </w:t>
      </w:r>
    </w:p>
    <w:p w:rsidR="0067258F" w:rsidRDefault="0067258F" w:rsidP="0067258F">
      <w:r>
        <w:t xml:space="preserve">  </w:t>
      </w:r>
    </w:p>
    <w:p w:rsidR="0067258F" w:rsidRDefault="0067258F" w:rsidP="0067258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"Guess a number between 1 and 100: "); </w:t>
      </w:r>
    </w:p>
    <w:p w:rsidR="0067258F" w:rsidRDefault="0067258F" w:rsidP="0067258F">
      <w:r>
        <w:t xml:space="preserve">  </w:t>
      </w:r>
    </w:p>
    <w:p w:rsidR="0067258F" w:rsidRDefault="0067258F" w:rsidP="0067258F">
      <w:r>
        <w:t xml:space="preserve">            </w:t>
      </w:r>
      <w:proofErr w:type="gramStart"/>
      <w:r>
        <w:t>guess</w:t>
      </w:r>
      <w:proofErr w:type="gramEnd"/>
      <w:r>
        <w:t xml:space="preserve"> = </w:t>
      </w:r>
      <w:proofErr w:type="spellStart"/>
      <w:r>
        <w:t>in.nextInt</w:t>
      </w:r>
      <w:proofErr w:type="spellEnd"/>
      <w:r>
        <w:t xml:space="preserve">(); </w:t>
      </w:r>
    </w:p>
    <w:p w:rsidR="0067258F" w:rsidRDefault="0067258F" w:rsidP="0067258F">
      <w:r>
        <w:t xml:space="preserve">  </w:t>
      </w:r>
    </w:p>
    <w:p w:rsidR="0067258F" w:rsidRDefault="0067258F" w:rsidP="0067258F">
      <w:r>
        <w:t xml:space="preserve">            </w:t>
      </w:r>
      <w:proofErr w:type="gramStart"/>
      <w:r>
        <w:t>if</w:t>
      </w:r>
      <w:proofErr w:type="gramEnd"/>
      <w:r>
        <w:t xml:space="preserve"> (guess &gt; answer) { </w:t>
      </w:r>
    </w:p>
    <w:p w:rsidR="0067258F" w:rsidRDefault="0067258F" w:rsidP="0067258F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"Too high, try again"); </w:t>
      </w:r>
    </w:p>
    <w:p w:rsidR="0067258F" w:rsidRDefault="0067258F" w:rsidP="0067258F">
      <w:r>
        <w:t xml:space="preserve">            } </w:t>
      </w:r>
    </w:p>
    <w:p w:rsidR="0067258F" w:rsidRDefault="0067258F" w:rsidP="0067258F">
      <w:r>
        <w:t xml:space="preserve">  </w:t>
      </w:r>
    </w:p>
    <w:p w:rsidR="0067258F" w:rsidRDefault="0067258F" w:rsidP="0067258F">
      <w:r>
        <w:t xml:space="preserve">            </w:t>
      </w:r>
      <w:proofErr w:type="gramStart"/>
      <w:r>
        <w:t>else</w:t>
      </w:r>
      <w:proofErr w:type="gramEnd"/>
      <w:r>
        <w:t xml:space="preserve"> if (guess &lt; answer) { </w:t>
      </w:r>
    </w:p>
    <w:p w:rsidR="0067258F" w:rsidRDefault="0067258F" w:rsidP="0067258F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"Too low, try again"); </w:t>
      </w:r>
    </w:p>
    <w:p w:rsidR="0067258F" w:rsidRDefault="0067258F" w:rsidP="0067258F">
      <w:r>
        <w:t xml:space="preserve">            } </w:t>
      </w:r>
    </w:p>
    <w:p w:rsidR="0067258F" w:rsidRDefault="0067258F" w:rsidP="0067258F">
      <w:r>
        <w:t xml:space="preserve">  </w:t>
      </w:r>
    </w:p>
    <w:p w:rsidR="0067258F" w:rsidRDefault="0067258F" w:rsidP="0067258F">
      <w:r>
        <w:t xml:space="preserve">            </w:t>
      </w:r>
      <w:proofErr w:type="gramStart"/>
      <w:r>
        <w:t>else</w:t>
      </w:r>
      <w:proofErr w:type="gramEnd"/>
      <w:r>
        <w:t xml:space="preserve"> { </w:t>
      </w:r>
    </w:p>
    <w:p w:rsidR="0067258F" w:rsidRDefault="0067258F" w:rsidP="0067258F">
      <w:r>
        <w:t xml:space="preserve">  </w:t>
      </w:r>
    </w:p>
    <w:p w:rsidR="0067258F" w:rsidRDefault="0067258F" w:rsidP="0067258F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</w:t>
      </w:r>
    </w:p>
    <w:p w:rsidR="0067258F" w:rsidRDefault="0067258F" w:rsidP="0067258F">
      <w:r>
        <w:t xml:space="preserve">                    "Yes, you guessed the number."); </w:t>
      </w:r>
    </w:p>
    <w:p w:rsidR="0067258F" w:rsidRDefault="0067258F" w:rsidP="0067258F">
      <w:r>
        <w:t xml:space="preserve">  </w:t>
      </w:r>
    </w:p>
    <w:p w:rsidR="0067258F" w:rsidRDefault="0067258F" w:rsidP="0067258F">
      <w:r>
        <w:t xml:space="preserve">                </w:t>
      </w:r>
      <w:proofErr w:type="gramStart"/>
      <w:r>
        <w:t>correct</w:t>
      </w:r>
      <w:proofErr w:type="gramEnd"/>
      <w:r>
        <w:t xml:space="preserve"> = true; </w:t>
      </w:r>
    </w:p>
    <w:p w:rsidR="0067258F" w:rsidRDefault="0067258F" w:rsidP="0067258F">
      <w:r>
        <w:t xml:space="preserve">            } </w:t>
      </w:r>
    </w:p>
    <w:p w:rsidR="0067258F" w:rsidRDefault="0067258F" w:rsidP="0067258F">
      <w:r>
        <w:t xml:space="preserve">        } </w:t>
      </w:r>
    </w:p>
    <w:p w:rsidR="0067258F" w:rsidRDefault="0067258F" w:rsidP="0067258F">
      <w:r>
        <w:t xml:space="preserve">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 xml:space="preserve">0); </w:t>
      </w:r>
    </w:p>
    <w:p w:rsidR="0067258F" w:rsidRDefault="0067258F" w:rsidP="0067258F">
      <w:r>
        <w:t xml:space="preserve">    } </w:t>
      </w:r>
    </w:p>
    <w:p w:rsidR="00A9204E" w:rsidRPr="0067258F" w:rsidRDefault="0067258F" w:rsidP="0067258F">
      <w:r>
        <w:t>}</w:t>
      </w:r>
      <w:bookmarkStart w:id="0" w:name="_GoBack"/>
      <w:bookmarkEnd w:id="0"/>
    </w:p>
    <w:sectPr w:rsidR="00A9204E" w:rsidRPr="00672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8F"/>
    <w:rsid w:val="00645252"/>
    <w:rsid w:val="0067258F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0ADE8-1ACF-4857-B399-B5F5880F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delll</dc:creator>
  <cp:keywords/>
  <dc:description/>
  <cp:lastModifiedBy>delll</cp:lastModifiedBy>
  <cp:revision>1</cp:revision>
  <dcterms:created xsi:type="dcterms:W3CDTF">2024-07-26T11:26:00Z</dcterms:created>
  <dcterms:modified xsi:type="dcterms:W3CDTF">2024-07-26T11:27:00Z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